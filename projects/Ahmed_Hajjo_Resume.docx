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1BA99D" w14:textId="44554E6D" w:rsidR="00DC606B" w:rsidRDefault="00873A68" w:rsidP="008B40F9">
      <w:pPr>
        <w:pStyle w:val="divname"/>
        <w:jc w:val="center"/>
        <w:rPr>
          <w:rFonts w:ascii="Century Gothic" w:eastAsia="Century Gothic" w:hAnsi="Century Gothic" w:cs="Century Gothic"/>
        </w:rPr>
      </w:pPr>
      <w:bookmarkStart w:id="0" w:name="_Hlk114423329"/>
      <w:bookmarkStart w:id="1" w:name="_Hlk114422799"/>
      <w:r>
        <w:rPr>
          <w:rStyle w:val="span"/>
          <w:rFonts w:ascii="Century Gothic" w:eastAsia="Century Gothic" w:hAnsi="Century Gothic" w:cs="Century Gothic"/>
          <w:sz w:val="58"/>
          <w:szCs w:val="58"/>
        </w:rPr>
        <w:t>Ahmed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Hajjo</w:t>
      </w:r>
    </w:p>
    <w:tbl>
      <w:tblPr>
        <w:tblStyle w:val="divdocumenttablecontactaspose"/>
        <w:tblW w:w="1116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60"/>
      </w:tblGrid>
      <w:tr w:rsidR="00DC606B" w14:paraId="36961F72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33469A31" w14:textId="28BCC4F0" w:rsidR="00DC606B" w:rsidRDefault="0074077B">
            <w:pPr>
              <w:pStyle w:val="divaddress"/>
              <w:shd w:val="clear" w:color="auto" w:fill="auto"/>
              <w:spacing w:after="56" w:line="312" w:lineRule="exact"/>
              <w:ind w:left="100" w:right="100"/>
              <w:rPr>
                <w:rFonts w:ascii="Century Gothic" w:eastAsia="Century Gothic" w:hAnsi="Century Gothic" w:cs="Century Gothic"/>
              </w:rPr>
            </w:pPr>
            <w:hyperlink r:id="rId5" w:history="1">
              <w:r w:rsidRPr="0074077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18"/>
                  <w:szCs w:val="18"/>
                  <w:u w:val="none"/>
                  <w:shd w:val="clear" w:color="auto" w:fill="auto"/>
                </w:rPr>
                <w:t>https://ahajjo.github.io/Homepage/</w:t>
              </w:r>
            </w:hyperlink>
            <w:r w:rsidRPr="0074077B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873A68" w:rsidRPr="0074077B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| 519 654 7010</w:t>
            </w:r>
            <w:r w:rsidR="00873A68" w:rsidRPr="0074077B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873A68" w:rsidRPr="0074077B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|</w:t>
            </w:r>
            <w:r w:rsidR="00873A68" w:rsidRPr="0074077B">
              <w:rPr>
                <w:rStyle w:val="span"/>
                <w:rFonts w:ascii="Century Gothic" w:eastAsia="Century Gothic" w:hAnsi="Century Gothic" w:cs="Century Gothic"/>
                <w:color w:val="FFFFFF" w:themeColor="background1"/>
                <w:sz w:val="18"/>
                <w:szCs w:val="18"/>
                <w:shd w:val="clear" w:color="auto" w:fill="auto"/>
              </w:rPr>
              <w:t xml:space="preserve"> </w:t>
            </w:r>
            <w:hyperlink r:id="rId6" w:history="1">
              <w:r w:rsidR="00873A68" w:rsidRPr="0074077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18"/>
                  <w:szCs w:val="18"/>
                  <w:u w:val="none"/>
                  <w:shd w:val="clear" w:color="auto" w:fill="auto"/>
                </w:rPr>
                <w:t>ahmedhajjo@gmail.com</w:t>
              </w:r>
            </w:hyperlink>
            <w:r w:rsidR="00873A68" w:rsidRPr="0074077B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345217" w:rsidRPr="0074077B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|</w:t>
            </w:r>
            <w:hyperlink r:id="rId7" w:history="1">
              <w:r w:rsidR="00345217" w:rsidRPr="0074077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18"/>
                  <w:szCs w:val="18"/>
                  <w:u w:val="none"/>
                  <w:shd w:val="clear" w:color="auto" w:fill="auto"/>
                </w:rPr>
                <w:t>https://www.linkedin.com/in/ahmed-hajjo/</w:t>
              </w:r>
            </w:hyperlink>
          </w:p>
        </w:tc>
      </w:tr>
    </w:tbl>
    <w:p w14:paraId="0A6E8274" w14:textId="77777777" w:rsidR="00DC606B" w:rsidRDefault="00873A68">
      <w:pPr>
        <w:pStyle w:val="divdocumentdivsectiontitle"/>
        <w:pBdr>
          <w:bottom w:val="single" w:sz="8" w:space="2" w:color="C00000"/>
        </w:pBdr>
        <w:spacing w:before="200" w:after="10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1157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575"/>
      </w:tblGrid>
      <w:tr w:rsidR="00B619FE" w14:paraId="5C3B49E3" w14:textId="77777777" w:rsidTr="00B619FE">
        <w:trPr>
          <w:trHeight w:val="357"/>
        </w:trPr>
        <w:tc>
          <w:tcPr>
            <w:tcW w:w="11575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F46ED" w14:textId="6670F8B4" w:rsidR="00B619FE" w:rsidRDefault="00B619FE" w:rsidP="00B619FE">
            <w:pPr>
              <w:pStyle w:val="ulli"/>
              <w:numPr>
                <w:ilvl w:val="0"/>
                <w:numId w:val="1"/>
              </w:numPr>
              <w:spacing w:line="300" w:lineRule="atLeas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5+ years of biomedical science research experience</w:t>
            </w:r>
          </w:p>
          <w:p w14:paraId="59D0B84B" w14:textId="24A90767" w:rsidR="00B619FE" w:rsidRDefault="00B619FE" w:rsidP="00B619FE">
            <w:pPr>
              <w:pStyle w:val="ulli"/>
              <w:numPr>
                <w:ilvl w:val="0"/>
                <w:numId w:val="1"/>
              </w:numPr>
              <w:spacing w:line="300" w:lineRule="atLeas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Highly proficient with Microsoft</w:t>
            </w:r>
            <w:r w:rsidR="0090115D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365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 iOS and Windows operating systems</w:t>
            </w:r>
          </w:p>
          <w:p w14:paraId="2FA0C113" w14:textId="036DAF88" w:rsidR="00B619FE" w:rsidRPr="00B619FE" w:rsidRDefault="00B619FE" w:rsidP="00B619FE">
            <w:pPr>
              <w:pStyle w:val="ulli"/>
              <w:numPr>
                <w:ilvl w:val="0"/>
                <w:numId w:val="1"/>
              </w:numPr>
              <w:spacing w:line="300" w:lineRule="atLeas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Interpersonal, written, and oral communication skills developed through Healthcare Work</w:t>
            </w:r>
            <w:r w:rsidR="0074077B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and school</w:t>
            </w:r>
          </w:p>
        </w:tc>
      </w:tr>
    </w:tbl>
    <w:p w14:paraId="698E6121" w14:textId="77777777" w:rsidR="00DC606B" w:rsidRDefault="00873A68" w:rsidP="009842BC">
      <w:pPr>
        <w:pStyle w:val="divdocumentdivsectiontitle"/>
        <w:pBdr>
          <w:bottom w:val="single" w:sz="8" w:space="0" w:color="C00000"/>
        </w:pBdr>
        <w:spacing w:before="200" w:after="10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16311CC3" w14:textId="530172C1" w:rsidR="00DC606B" w:rsidRDefault="00873A68">
      <w:pPr>
        <w:pStyle w:val="divdocumentsinglecolumn"/>
        <w:tabs>
          <w:tab w:val="right" w:pos="11140"/>
        </w:tabs>
        <w:spacing w:line="30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Pharmacy Technician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 w:rsidR="008779AF">
        <w:rPr>
          <w:rStyle w:val="span"/>
          <w:rFonts w:ascii="Century Gothic" w:eastAsia="Century Gothic" w:hAnsi="Century Gothic" w:cs="Century Gothic"/>
          <w:sz w:val="22"/>
          <w:szCs w:val="22"/>
        </w:rPr>
        <w:t>6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/2018 to 03/2022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75291C49" w14:textId="77777777" w:rsidR="00DC606B" w:rsidRDefault="00873A68">
      <w:pPr>
        <w:pStyle w:val="spanpaddedline"/>
        <w:spacing w:line="30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Shoppers Drug Mart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Cambridge, ON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5E28A8B7" w14:textId="480B8C85" w:rsidR="00E96044" w:rsidRDefault="009842BC" w:rsidP="00E96044">
      <w:pPr>
        <w:pStyle w:val="ulli"/>
        <w:numPr>
          <w:ilvl w:val="0"/>
          <w:numId w:val="3"/>
        </w:numPr>
        <w:spacing w:line="20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Trained and lead</w:t>
      </w:r>
      <w:r w:rsidR="00E9604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 team of 5-6 assistants and technicians in the newly implemented Delta Healthwatch system to increase productivity allowing for greater focus on client care.</w:t>
      </w:r>
    </w:p>
    <w:p w14:paraId="3DF2A760" w14:textId="100E0D07" w:rsidR="00E96044" w:rsidRDefault="00E96044" w:rsidP="00E96044">
      <w:pPr>
        <w:pStyle w:val="ulli"/>
        <w:numPr>
          <w:ilvl w:val="0"/>
          <w:numId w:val="3"/>
        </w:numPr>
        <w:spacing w:line="20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Implemented new organizational strategies in prescription pickup and drop-off driving the average decrease in searching for prescriptions from </w:t>
      </w:r>
      <w:r w:rsidR="00121A97" w:rsidRPr="009842BC">
        <w:rPr>
          <w:rStyle w:val="span"/>
          <w:rFonts w:ascii="Century Gothic" w:eastAsia="Century Gothic" w:hAnsi="Century Gothic" w:cs="Century Gothic"/>
          <w:color w:val="C00000"/>
          <w:sz w:val="22"/>
          <w:szCs w:val="22"/>
        </w:rPr>
        <w:t>30</w:t>
      </w:r>
      <w:r w:rsidRPr="009842BC">
        <w:rPr>
          <w:rStyle w:val="span"/>
          <w:rFonts w:ascii="Century Gothic" w:eastAsia="Century Gothic" w:hAnsi="Century Gothic" w:cs="Century Gothic"/>
          <w:color w:val="C00000"/>
          <w:sz w:val="22"/>
          <w:szCs w:val="22"/>
        </w:rPr>
        <w:t>s-1</w:t>
      </w:r>
      <w:r w:rsidR="00121A97" w:rsidRPr="009842BC">
        <w:rPr>
          <w:rStyle w:val="span"/>
          <w:rFonts w:ascii="Century Gothic" w:eastAsia="Century Gothic" w:hAnsi="Century Gothic" w:cs="Century Gothic"/>
          <w:color w:val="C00000"/>
          <w:sz w:val="22"/>
          <w:szCs w:val="22"/>
        </w:rPr>
        <w:t>5</w:t>
      </w:r>
      <w:r w:rsidRPr="009842BC">
        <w:rPr>
          <w:rStyle w:val="span"/>
          <w:rFonts w:ascii="Century Gothic" w:eastAsia="Century Gothic" w:hAnsi="Century Gothic" w:cs="Century Gothic"/>
          <w:color w:val="C00000"/>
          <w:sz w:val="22"/>
          <w:szCs w:val="22"/>
        </w:rPr>
        <w:t>s</w:t>
      </w:r>
      <w:r w:rsidR="00121A97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</w:t>
      </w:r>
      <w:r w:rsidR="00121A97" w:rsidRPr="009842BC">
        <w:rPr>
          <w:rStyle w:val="span"/>
          <w:rFonts w:ascii="Century Gothic" w:eastAsia="Century Gothic" w:hAnsi="Century Gothic" w:cs="Century Gothic"/>
          <w:color w:val="C00000"/>
          <w:sz w:val="22"/>
          <w:szCs w:val="22"/>
        </w:rPr>
        <w:t>50s-30s</w:t>
      </w:r>
      <w:r w:rsidR="00121A97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during the pandemic.</w:t>
      </w:r>
    </w:p>
    <w:p w14:paraId="2B9E0595" w14:textId="0039FF35" w:rsidR="00E96044" w:rsidRDefault="00E96044" w:rsidP="002C606B">
      <w:pPr>
        <w:pStyle w:val="ulli"/>
        <w:numPr>
          <w:ilvl w:val="0"/>
          <w:numId w:val="3"/>
        </w:numPr>
        <w:spacing w:line="20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Took on new responsibilities during the pandemic in conducting </w:t>
      </w:r>
      <w:r w:rsidR="00121A97">
        <w:rPr>
          <w:rStyle w:val="span"/>
          <w:rFonts w:ascii="Century Gothic" w:eastAsia="Century Gothic" w:hAnsi="Century Gothic" w:cs="Century Gothic"/>
          <w:sz w:val="22"/>
          <w:szCs w:val="22"/>
        </w:rPr>
        <w:t>antigen testing directly to patients either one on one or with large families and children</w:t>
      </w:r>
      <w:r w:rsidR="008B40F9"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58323FB9" w14:textId="7C771A54" w:rsidR="008B40F9" w:rsidRDefault="008B40F9" w:rsidP="002C606B">
      <w:pPr>
        <w:pStyle w:val="ulli"/>
        <w:numPr>
          <w:ilvl w:val="0"/>
          <w:numId w:val="3"/>
        </w:numPr>
        <w:spacing w:line="20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Developed scheduling and intake methods during the pandemic to manage new workflow and production with the addition of vaccinations and covid tests.</w:t>
      </w:r>
    </w:p>
    <w:p w14:paraId="1AC91E3D" w14:textId="498B57D4" w:rsidR="00DC606B" w:rsidRDefault="00873A68" w:rsidP="002C606B">
      <w:pPr>
        <w:pStyle w:val="divdocumentsinglecolumn"/>
        <w:tabs>
          <w:tab w:val="right" w:pos="11140"/>
        </w:tabs>
        <w:spacing w:before="200" w:line="20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Store Supervisor &amp; Baker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8779AF">
        <w:rPr>
          <w:rStyle w:val="span"/>
          <w:rFonts w:ascii="Century Gothic" w:eastAsia="Century Gothic" w:hAnsi="Century Gothic" w:cs="Century Gothic"/>
          <w:sz w:val="22"/>
          <w:szCs w:val="22"/>
        </w:rPr>
        <w:t>09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/2015 to 0</w:t>
      </w:r>
      <w:r w:rsidR="008779AF">
        <w:rPr>
          <w:rStyle w:val="span"/>
          <w:rFonts w:ascii="Century Gothic" w:eastAsia="Century Gothic" w:hAnsi="Century Gothic" w:cs="Century Gothic"/>
          <w:sz w:val="22"/>
          <w:szCs w:val="22"/>
        </w:rPr>
        <w:t>1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/2018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9400FC4" w14:textId="49A97FD6" w:rsidR="008B40F9" w:rsidRDefault="00873A68" w:rsidP="002C606B">
      <w:pPr>
        <w:pStyle w:val="spanpaddedline"/>
        <w:spacing w:line="20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Tim Hortons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Cambridge, ON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369ED4F9" w14:textId="5A04E0D9" w:rsidR="009842BC" w:rsidRDefault="009842BC" w:rsidP="009842BC">
      <w:pPr>
        <w:pStyle w:val="ulli"/>
        <w:numPr>
          <w:ilvl w:val="0"/>
          <w:numId w:val="4"/>
        </w:numPr>
        <w:spacing w:line="20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Supervised a team of </w:t>
      </w:r>
      <w:r w:rsidRPr="009842BC">
        <w:rPr>
          <w:rStyle w:val="span"/>
          <w:rFonts w:ascii="Century Gothic" w:eastAsia="Century Gothic" w:hAnsi="Century Gothic" w:cs="Century Gothic"/>
          <w:color w:val="C00000"/>
          <w:sz w:val="22"/>
          <w:szCs w:val="22"/>
        </w:rPr>
        <w:t>8-12 members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coordinating store flow in responsibilities, break times, and overall success and well-being of staff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3B845753" w14:textId="303E36E3" w:rsidR="009842BC" w:rsidRDefault="009842BC" w:rsidP="009842BC">
      <w:pPr>
        <w:pStyle w:val="ulli"/>
        <w:numPr>
          <w:ilvl w:val="0"/>
          <w:numId w:val="4"/>
        </w:numPr>
        <w:spacing w:line="20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Do whatever it takes mentality to help the store whenever possible, i.e., replaced broken lunch monitors during a busy weekend morning by </w:t>
      </w:r>
      <w:r w:rsidR="0074077B">
        <w:rPr>
          <w:rStyle w:val="span"/>
          <w:rFonts w:ascii="Century Gothic" w:eastAsia="Century Gothic" w:hAnsi="Century Gothic" w:cs="Century Gothic"/>
          <w:sz w:val="22"/>
          <w:szCs w:val="22"/>
        </w:rPr>
        <w:t>switching it with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 old monitor saving the store over </w:t>
      </w:r>
      <w:r w:rsidR="0074077B">
        <w:rPr>
          <w:rStyle w:val="span"/>
          <w:rFonts w:ascii="Century Gothic" w:eastAsia="Century Gothic" w:hAnsi="Century Gothic" w:cs="Century Gothic"/>
          <w:color w:val="C00000"/>
          <w:sz w:val="22"/>
          <w:szCs w:val="22"/>
        </w:rPr>
        <w:t>8</w:t>
      </w:r>
      <w:r w:rsidRPr="009842BC">
        <w:rPr>
          <w:rStyle w:val="span"/>
          <w:rFonts w:ascii="Century Gothic" w:eastAsia="Century Gothic" w:hAnsi="Century Gothic" w:cs="Century Gothic"/>
          <w:color w:val="C00000"/>
          <w:sz w:val="22"/>
          <w:szCs w:val="22"/>
        </w:rPr>
        <w:t>00$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74077B">
        <w:rPr>
          <w:rStyle w:val="span"/>
          <w:rFonts w:ascii="Century Gothic" w:eastAsia="Century Gothic" w:hAnsi="Century Gothic" w:cs="Century Gothic"/>
          <w:sz w:val="22"/>
          <w:szCs w:val="22"/>
        </w:rPr>
        <w:t>on the spot in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overtime service and repair</w:t>
      </w:r>
      <w:r w:rsidR="0074077B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allowed guests to receive meals.</w:t>
      </w:r>
    </w:p>
    <w:p w14:paraId="79A97A2E" w14:textId="77777777" w:rsidR="00DC606B" w:rsidRDefault="00873A68">
      <w:pPr>
        <w:pStyle w:val="divdocumentdivsectiontitle"/>
        <w:pBdr>
          <w:bottom w:val="single" w:sz="8" w:space="2" w:color="C00000"/>
        </w:pBdr>
        <w:spacing w:before="200" w:after="10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75C12C58" w14:textId="77777777" w:rsidR="00DC606B" w:rsidRDefault="00873A68">
      <w:pPr>
        <w:pStyle w:val="divdocumentsinglecolumn"/>
        <w:tabs>
          <w:tab w:val="right" w:pos="11140"/>
        </w:tabs>
        <w:spacing w:line="30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Honors Biomedical Science's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06/2022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ECF3311" w14:textId="77777777" w:rsidR="00DC606B" w:rsidRDefault="00873A68">
      <w:pPr>
        <w:pStyle w:val="spanpaddedline"/>
        <w:spacing w:line="30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University of Waterloo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Waterloo, ON</w:t>
      </w:r>
    </w:p>
    <w:p w14:paraId="3DE6D9D5" w14:textId="77777777" w:rsidR="00DC606B" w:rsidRDefault="00873A68">
      <w:pPr>
        <w:pStyle w:val="ulli"/>
        <w:numPr>
          <w:ilvl w:val="0"/>
          <w:numId w:val="5"/>
        </w:numPr>
        <w:spacing w:line="30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Term Distinction 2021</w:t>
      </w:r>
    </w:p>
    <w:p w14:paraId="5C3FA53B" w14:textId="77777777" w:rsidR="00DC606B" w:rsidRDefault="00873A68">
      <w:pPr>
        <w:pStyle w:val="divdocumentdivsectiontitle"/>
        <w:pBdr>
          <w:bottom w:val="single" w:sz="8" w:space="2" w:color="C00000"/>
        </w:pBdr>
        <w:spacing w:before="200" w:after="10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Volunteering </w:t>
      </w:r>
    </w:p>
    <w:p w14:paraId="10B2B502" w14:textId="77777777" w:rsidR="00DC606B" w:rsidRDefault="00873A68">
      <w:pPr>
        <w:pStyle w:val="p"/>
        <w:spacing w:line="30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St. Benedict Secondary Catholic School - Basketball Camp Coach.</w:t>
      </w:r>
    </w:p>
    <w:p w14:paraId="32D6C8C5" w14:textId="77777777" w:rsidR="00DC606B" w:rsidRDefault="00873A68">
      <w:pPr>
        <w:pStyle w:val="p"/>
        <w:spacing w:line="30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2014-2020 - Cambridge, Ontario</w:t>
      </w:r>
    </w:p>
    <w:p w14:paraId="30F75551" w14:textId="1B90C5EA" w:rsidR="00FE3D25" w:rsidRDefault="00873A68">
      <w:pPr>
        <w:pStyle w:val="p"/>
        <w:spacing w:line="30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- Coached a basketball league for children ages 6-14 every spring</w:t>
      </w:r>
      <w:bookmarkEnd w:id="0"/>
      <w:bookmarkEnd w:id="1"/>
    </w:p>
    <w:sectPr w:rsidR="00FE3D25">
      <w:pgSz w:w="12240" w:h="15840"/>
      <w:pgMar w:top="440" w:right="540" w:bottom="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72AD7BA2-42F1-4F12-8B94-AC1AEB786B31}"/>
    <w:embedBold r:id="rId2" w:fontKey="{65308F09-74C1-460C-B18F-0AE98E2079A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23E10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F0B0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8414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984A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C4C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8297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3208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9E7E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2A02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472C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54B7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E4F7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7489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B641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92E8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8097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ACF1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BC55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8F022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C812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928B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06B4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AA20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1E11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D02E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E6C9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769C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E00B4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60E2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DA8B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725E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7687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B80E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5C28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96F4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94CD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DCCC4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14FA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342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8633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4C1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1615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F40C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1CBC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820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461336114">
    <w:abstractNumId w:val="0"/>
  </w:num>
  <w:num w:numId="2" w16cid:durableId="385103146">
    <w:abstractNumId w:val="1"/>
  </w:num>
  <w:num w:numId="3" w16cid:durableId="1220871135">
    <w:abstractNumId w:val="2"/>
  </w:num>
  <w:num w:numId="4" w16cid:durableId="1565216575">
    <w:abstractNumId w:val="3"/>
  </w:num>
  <w:num w:numId="5" w16cid:durableId="1077897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06B"/>
    <w:rsid w:val="00050291"/>
    <w:rsid w:val="00077649"/>
    <w:rsid w:val="00086897"/>
    <w:rsid w:val="0009508A"/>
    <w:rsid w:val="000A252D"/>
    <w:rsid w:val="00121A97"/>
    <w:rsid w:val="00142097"/>
    <w:rsid w:val="00145764"/>
    <w:rsid w:val="00152C67"/>
    <w:rsid w:val="00190337"/>
    <w:rsid w:val="001D64A5"/>
    <w:rsid w:val="002013B1"/>
    <w:rsid w:val="0022182F"/>
    <w:rsid w:val="00236649"/>
    <w:rsid w:val="00286EA3"/>
    <w:rsid w:val="002C606B"/>
    <w:rsid w:val="002F4444"/>
    <w:rsid w:val="003029CC"/>
    <w:rsid w:val="00345217"/>
    <w:rsid w:val="00352810"/>
    <w:rsid w:val="0035574E"/>
    <w:rsid w:val="003B6F87"/>
    <w:rsid w:val="003F6EFF"/>
    <w:rsid w:val="0042654F"/>
    <w:rsid w:val="00462215"/>
    <w:rsid w:val="00467764"/>
    <w:rsid w:val="004700A1"/>
    <w:rsid w:val="0049188B"/>
    <w:rsid w:val="00492A9C"/>
    <w:rsid w:val="004F31BE"/>
    <w:rsid w:val="005219E9"/>
    <w:rsid w:val="005310C7"/>
    <w:rsid w:val="00536C64"/>
    <w:rsid w:val="00570ED6"/>
    <w:rsid w:val="005853A4"/>
    <w:rsid w:val="005A335E"/>
    <w:rsid w:val="005C5B32"/>
    <w:rsid w:val="005D0622"/>
    <w:rsid w:val="005D2F16"/>
    <w:rsid w:val="005D5D15"/>
    <w:rsid w:val="00670F05"/>
    <w:rsid w:val="0067321B"/>
    <w:rsid w:val="006A5D77"/>
    <w:rsid w:val="006F107D"/>
    <w:rsid w:val="006F3B3C"/>
    <w:rsid w:val="0074077B"/>
    <w:rsid w:val="00742D5B"/>
    <w:rsid w:val="0077633A"/>
    <w:rsid w:val="00777360"/>
    <w:rsid w:val="007816BE"/>
    <w:rsid w:val="007B704C"/>
    <w:rsid w:val="007D5C01"/>
    <w:rsid w:val="007E3158"/>
    <w:rsid w:val="007E79B0"/>
    <w:rsid w:val="007F071E"/>
    <w:rsid w:val="00807784"/>
    <w:rsid w:val="00812CCC"/>
    <w:rsid w:val="00837B9C"/>
    <w:rsid w:val="00873A68"/>
    <w:rsid w:val="0087416C"/>
    <w:rsid w:val="008779AF"/>
    <w:rsid w:val="008B40F9"/>
    <w:rsid w:val="008D0F4A"/>
    <w:rsid w:val="0090115D"/>
    <w:rsid w:val="009148EB"/>
    <w:rsid w:val="0092524B"/>
    <w:rsid w:val="009508C0"/>
    <w:rsid w:val="00954862"/>
    <w:rsid w:val="009842BC"/>
    <w:rsid w:val="0099688C"/>
    <w:rsid w:val="009972EA"/>
    <w:rsid w:val="009A6B34"/>
    <w:rsid w:val="009E4FDE"/>
    <w:rsid w:val="009F2A49"/>
    <w:rsid w:val="009F519A"/>
    <w:rsid w:val="00A23595"/>
    <w:rsid w:val="00A40B2E"/>
    <w:rsid w:val="00A84B6C"/>
    <w:rsid w:val="00A96C7B"/>
    <w:rsid w:val="00B327C0"/>
    <w:rsid w:val="00B619FE"/>
    <w:rsid w:val="00B66E01"/>
    <w:rsid w:val="00C16948"/>
    <w:rsid w:val="00C5415B"/>
    <w:rsid w:val="00CB1DEE"/>
    <w:rsid w:val="00CD204D"/>
    <w:rsid w:val="00D27C6D"/>
    <w:rsid w:val="00D35FF5"/>
    <w:rsid w:val="00DC1829"/>
    <w:rsid w:val="00DC606B"/>
    <w:rsid w:val="00DE4CDC"/>
    <w:rsid w:val="00E25B8B"/>
    <w:rsid w:val="00E5132E"/>
    <w:rsid w:val="00E75255"/>
    <w:rsid w:val="00E96044"/>
    <w:rsid w:val="00EA723C"/>
    <w:rsid w:val="00EE14F1"/>
    <w:rsid w:val="00EF6A2C"/>
    <w:rsid w:val="00F0203C"/>
    <w:rsid w:val="00FA27A8"/>
    <w:rsid w:val="00FB2568"/>
    <w:rsid w:val="00FD5B3D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463F"/>
  <w15:docId w15:val="{B1BC4E90-ECF0-49AA-BC26-4F184635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4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12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2" w:color="auto"/>
      </w:pBdr>
    </w:pPr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92524B"/>
    <w:pPr>
      <w:spacing w:before="100" w:beforeAutospacing="1" w:after="100" w:afterAutospacing="1" w:line="240" w:lineRule="auto"/>
    </w:pPr>
    <w:rPr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741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1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7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hmed-hajj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ilove\OneDrive\Documents\Resumes\ahmedhajjo@gmail.com" TargetMode="External"/><Relationship Id="rId5" Type="http://schemas.openxmlformats.org/officeDocument/2006/relationships/hyperlink" Target="https://ahajjo.github.io/Homepage/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Hajjo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Hajjo</dc:title>
  <cp:lastModifiedBy>ahmed Hajjo</cp:lastModifiedBy>
  <cp:revision>2</cp:revision>
  <cp:lastPrinted>2022-09-19T15:14:00Z</cp:lastPrinted>
  <dcterms:created xsi:type="dcterms:W3CDTF">2022-11-10T23:45:00Z</dcterms:created>
  <dcterms:modified xsi:type="dcterms:W3CDTF">2022-11-10T23:45:00Z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51e62765-ba84-4af7-985b-bee0af492b13</vt:lpwstr>
  </property>
  <property fmtid="{D5CDD505-2E9C-101B-9397-08002B2CF9AE}" pid="3" name="x1ye=0">
    <vt:lpwstr>+C8AAB+LCAAAAAAABAAVmrWyrFgART+IALdgAtzdO8Pdna+f+2KqKeBsWbuqcZiGMJSlcAzlGBimCJikcRoRIQEncJgn7U4zNZMxAEfcbeBM7+FxiX36PIP7oMJ0mCQ4vlt7oRj1plITTV/A5nHRbQDOeImIWt0vhpNI3m4USIu1goIuUqj+EOaAkliBrs5XOkLHT8OuPVsaO3qnNgoMgVg+ESPt5e6s0YTy5U+9jhpBINBLxF9B/J54g2G4tQK</vt:lpwstr>
  </property>
  <property fmtid="{D5CDD505-2E9C-101B-9397-08002B2CF9AE}" pid="4" name="x1ye=1">
    <vt:lpwstr>G0OE5Vl9gVrRkg+IpInalep0pYyEjHOyEK+zzl9Jxtu3b7V26biYhIEW/jJcPiDNoT2oI6HR7ExkhjcywwSXSbKij+dZ4jjgnsLesRso6cdnCdOMEpfx0cqitx/p4yplpIxLZ7kOafi6ucZCojt6M9ztNcY7DJ6Px6TfXEXgQfCbV3fbcO/f4BKMkI246INLlfCRC/sMqOOKa6fUqKd0bz63068NQ4vCDszXKOU/vhOiHT6yGZulXoPLEIkuB+k</vt:lpwstr>
  </property>
  <property fmtid="{D5CDD505-2E9C-101B-9397-08002B2CF9AE}" pid="5" name="x1ye=10">
    <vt:lpwstr>zjxYL37jLxCKmN4+T8Zeit22AXYW0wp47LVCkua8lE8+OsBJW4ciV/v+4ekLMDy4yzLIAqbWMgQ1cEQOTDYuWGqeSbOH9GN/lZL4Mfsf0yBOicECoUmZNb6TSAcXidDUEU3b0U3tONUHtLuStgzME2UUDk3mBMB8pjJ1bCYVW1jsrHwsvIrJj+XqTxSOPn+FNTaC5Y4G/XKpJp9Wlh3CCdFw8RZbeo2mghdJASPaykkXSTlWSS2+K+f4Z1MDt3Y</vt:lpwstr>
  </property>
  <property fmtid="{D5CDD505-2E9C-101B-9397-08002B2CF9AE}" pid="6" name="x1ye=11">
    <vt:lpwstr>IbI4aqhNmjbsWV3pAxCbLmftI2nVNpj9NYfePnN710LlOjIoTTVuG1vU7adNVmB5Y8BLq2uDVoX7fwaRSE7VODFCWZkm6TmwKGPm7X+5PshKfL93qlszt4Ud27HjLSorOty6x5v2jRhusJRaj7pV5zTIZn1f3CksiwCNOCvQcl8CxFsQofDYGMVY8mWXfTHz3E1OByZUAmwcTLizHeoFmcBqayfPMu44a1P8wAtkI3VRSRzKitPkEVW3i7b55Tp</vt:lpwstr>
  </property>
  <property fmtid="{D5CDD505-2E9C-101B-9397-08002B2CF9AE}" pid="7" name="x1ye=12">
    <vt:lpwstr>q+AcSAHUSLg/T1n9TRn7wv77bKV/Lb2OhkAZFwwRxQByD0PxvAlcMxzUD3tuuMl8sm+g5UvRZdHnMK1g1Q9lTUdCUb5yD8Hn7O3ygpv2SaFpsQfF1wZHgITiiaZNFEc07uHn/dixsBb5EO9q63+6ZYXqsTLOX/uymy7iT0fsHslxAsdleSU3CoQWVXH7hLicXwjSQJW1m/qjdoYg8tndbGdcfE23OM4JR0VVjsxwDvwMcrk9YGTRJK9QZ8ZOyT+</vt:lpwstr>
  </property>
  <property fmtid="{D5CDD505-2E9C-101B-9397-08002B2CF9AE}" pid="8" name="x1ye=13">
    <vt:lpwstr>7fWJ4HXwQHlYU3fAegydlTLW3ktRPhHlm9WqwdSBOgi3q7ytTJ39kmGu2NGObv55GLMZa6FVjA/jnNfghYcxt0O5Zsn595C4f4LX+MMgEShsrCTLdgYubdBzkbPWfJ4FBpfXDLrcZNjhc+yM5jkJEdA2dcahizLN9ACVpB/Yg0qBXhMuHBphwVNrdjvXN3IdFGNEVcr4Pg8B0HMIz/vb1UUzx3jte/+qnMuXmP42TNBzJd9T2yB0NmjdZq9VLR4</vt:lpwstr>
  </property>
  <property fmtid="{D5CDD505-2E9C-101B-9397-08002B2CF9AE}" pid="9" name="x1ye=14">
    <vt:lpwstr>hYTVrUKdpqQSebjRsyPf6khIf7irT/8fuDdykocE3wBzuZiXe1tBnaiZJ/N1tQ8xiFAorqjhCOi3IQ+7l+ki4YmCGUdUjlstXpj6YjMSxoBzO13ufpBSViny2B29OpoFXzR7yiZqzdu/m9G8mXwOFCmJRKZfWX3FzEb/ovb6SH8vnMIT8FimP/Uj91fYDt5TC5m7XdCPrh73GLnCav7Rj/+inZWiskZnWsgZ+9tPGQT+yepqvPAZXmGXtSLBBmV</vt:lpwstr>
  </property>
  <property fmtid="{D5CDD505-2E9C-101B-9397-08002B2CF9AE}" pid="10" name="x1ye=15">
    <vt:lpwstr>AsRCCiZhkpQZHDqR5sixuL1BViZqBLzSzoZQBy4uHG7G4Y8A/Lg4I7iPPKPrQFW5llHDbIv+QYv8lQVx9ksjkYGC3kyNhX+to5Zvb956yqhcb578co8uAZyhhnaSW7SBxvByD86Y1pCIwlmGGcrYmMJlOPTZHhBWiqmGBzZB2F0b8i5RF4VlaNPRTKsQ9bWbZWydVHW0CfrBNvbT8sZ4Kz9NaHP8Sa9xMJpCVezFM7X56IcQR1Per4PnevmG7kg</vt:lpwstr>
  </property>
  <property fmtid="{D5CDD505-2E9C-101B-9397-08002B2CF9AE}" pid="11" name="x1ye=16">
    <vt:lpwstr>as3XmBii1qd+l5os6dPqDLfmQWRAMBNCmk8q7a2JRwKXCGxoklJKr0ug9l2XhFiBc3yQQvuz25XVq4DsBsOmVZph6KaD67VamdMV0vcAWvqAqgIWR3xLcwRX+83Q+BZ/OZuNssJiMmXRIVjtE1vnhuXoSQ0bHclEkcmqhn2FGetVgR34N/1YcGHmJyMLdk8v7ie7FT6gbub1J5YquL6WEqemBLHRFS2of+SMzOQtXx0EC9W4gxRny4VJTCT2csv</vt:lpwstr>
  </property>
  <property fmtid="{D5CDD505-2E9C-101B-9397-08002B2CF9AE}" pid="12" name="x1ye=17">
    <vt:lpwstr>rjcP1IxBXasNyR0Mi/nndGhaKopdlbZZ+cmK51rfUm6JgOtXBUACgSrbUMLpX5E7WTEAZ1NYCtHtIBzheTcT0JZH6Ufz1HPCEMHiVqQlHuHSVFH1jGkKr3ouIXDUAKgZc5hhQ5rkuvPrJjyCa8cEIMDSLmMhKTeizErBoi/B5koGaQVMQya78gUypt929/Eo5zWfMBhxW+kk9fN2Kg5dwNC/vqE/PbL/0++GMweAQqyVU2iz4VY6pNEkupjr6og</vt:lpwstr>
  </property>
  <property fmtid="{D5CDD505-2E9C-101B-9397-08002B2CF9AE}" pid="13" name="x1ye=18">
    <vt:lpwstr>Vu7/c/i92vYrWU+SRl0DF9eVY2jwwGgzpRdzQAa32QcB4VlkG1usVJ2c1jI+vCUEYa62SUsLWr/fKQZCL8Is5H1JDcsWznBsJ0t9LplXQDmnqMUhLBFVQepe1zoZ6L1vLUtAp8u0T2YJ6ojX9rq1H2bP1hoCPahK7LTXSZD28+Oh+Bu4jx7PKnpS06FdVfYDA0EAUVM/HFkHDFqqJiORvliC9Boi7EnFlZEFMzCIPUKLntfwzTbHSRC9HSUrdKY</vt:lpwstr>
  </property>
  <property fmtid="{D5CDD505-2E9C-101B-9397-08002B2CF9AE}" pid="14" name="x1ye=19">
    <vt:lpwstr>wC3eYWS6e8hL4ikD6D+m/rM/sOkREe5c88w4Euvu5LLs3PvvhZDUMangqTQeNPqAmeWS9ER7JYcV0IW7oz5oDtkYZTMeu2bKwNYg8V+UuTGJDuJr/RlGDm1ZdLMbCn04VLAHfI8fheuWtMb8gI51WmSTA+VuDUfRNhGhWi9D+4olsBNf5RAkIdcGzzrAd2B2SR5Z8v148v0BoAKxxmpJGAqJXyxBP0b568JHLH7zmGG6r4jh4d9wrS7pniaoF+U</vt:lpwstr>
  </property>
  <property fmtid="{D5CDD505-2E9C-101B-9397-08002B2CF9AE}" pid="15" name="x1ye=2">
    <vt:lpwstr>+8S3Ga6zQuIXQBIfxvjO+gD63gcn2/4OOMLEiJEn/MQLG+O//kN7HT5A0ryG/Wk2Q6Epvn9zJtqFuKjBMwZh6itv1kuJD7xGUZqukKjFVgaloyPkgpx/cIv3Pid8tUNYAPM6EvJ+LozYHzeBHOE3QlianFcywRNNIOW9d2KQ1ZBeuXTINbTj9CFEymSjeJAagSnr1oJDfTHhLM/Gff0cmYUOBaRjt8k7wfTrKMAgBsM0sV2horvttPD6MoEv3jV</vt:lpwstr>
  </property>
  <property fmtid="{D5CDD505-2E9C-101B-9397-08002B2CF9AE}" pid="16" name="x1ye=20">
    <vt:lpwstr>t+x8tWrvVPwRnKSkZAzcQya4iYuJ5EhnbfEdzfo6qs096jhPa9fx7XGxhbKj+3y73deFdLJduKIWU6PI6yLgjmueFGq8Jyyy0Ku0XLDkln4/x0X2mL/lNPrLPo+DPtTUJ1QUIXdfEC2q9FZ8Vd9Hb+p94RdOr1e/qew1OgLJsi0aINhQRY1XN/dVR5aCBIsZDmdwNTKlG7mh2bkSmb+gEz/qyHgHnxb8+cy2qveI8CQuG6F9TxBZbjVctUQQH35</vt:lpwstr>
  </property>
  <property fmtid="{D5CDD505-2E9C-101B-9397-08002B2CF9AE}" pid="17" name="x1ye=21">
    <vt:lpwstr>k7Vk7wt6SqXOZWI5eJ0dQrOH32Y5uhLPhr4ZdvlRtWVgrQG4Anpo6/95HtKv3tqUHbS6Mul/PUsYOBAYKIhC7DayoL/HKY6g2H7mFSysOy+EsMBH+RlsLB7tltglAdEaf872nKwpjHriHixOLqs4xjHLVWnkCGHN0RJWHkad6oMPfYBuSDi5Ixi1t3f+t3OmgMz7QYeb//fyeRI5hJ83osyKzfvXGRIrlJkmUOxJ/rLbrujXZ2q0IvVZdqheriR</vt:lpwstr>
  </property>
  <property fmtid="{D5CDD505-2E9C-101B-9397-08002B2CF9AE}" pid="18" name="x1ye=22">
    <vt:lpwstr>s9dbxFdvF7LYUsqDzkPshsPV2GJ6Wx2robSA7E9JLX9RyJwDgOdZY2Zud1Mjq/QPguCVQKAnGX8QT3puvfGvYHZe9PqyakVD1NvhH/uE+7y1pTsC5UXcMeT1a39J0LiW7cOIJA7bYytWiH0saqLYWQ+i95wLEpSjG7eWhRmTT4jNxgIMOj2AAQ3ED+4r/ef8Kha+D0OKJQqeu/IjgNd1DSQ9HAGPMbr1FeM1TYv81sxK/Hzh4sTDLvUhgDDo6km</vt:lpwstr>
  </property>
  <property fmtid="{D5CDD505-2E9C-101B-9397-08002B2CF9AE}" pid="19" name="x1ye=23">
    <vt:lpwstr>21frBOcrPVScXCWsvHyWN0g8j/Ppo3g3p90yDbC7TdhwxcQPCGNanYHBrw+KGM8+EiQH7/d3isV5DhF3auKrjEesSaQS71g0l9LVoEVCxLNawV9O/qeRIVrbSJsQ4sXTk4a+wtg6Dp9SWzN3xawjdBKfKZLnHEJON+Cush/Sl2IvSpecaOFzKbmwzbgM+YyvhChmIjAzy8lmaPm5rBTVpQ6FZgRgyOLr1QSjsUAqvNngToOnyX1N7ZHGgGkbIZy</vt:lpwstr>
  </property>
  <property fmtid="{D5CDD505-2E9C-101B-9397-08002B2CF9AE}" pid="20" name="x1ye=24">
    <vt:lpwstr>ZJlmzTtXScAPu5k9lFMRY1sX+1YDhQLYgylft9hgXctCYMStj1HDYWN1iUlHEwljNPJrGTJbph9uDav+uTM7Zi7+oaDpRYVAqkWAMuEkqkgNaTtRsbKKmf0rSdLxw+5YgtvF/ntqJbjFnvZFqOsggnrbhxDSYv45MohdXVc/yF5n9rT4MT4DvlSxv/cqexWwJ/nOaq2XS4OS4pNtCWnPHd88GewY/YWY3GjK8jxcJ9J/qBr2bXQ4Cf1Wgrhwy6R</vt:lpwstr>
  </property>
  <property fmtid="{D5CDD505-2E9C-101B-9397-08002B2CF9AE}" pid="21" name="x1ye=25">
    <vt:lpwstr>lsLIHNJA+ET7bmtSdOe/VgVL096JHCZTfBpYjjc3xf13LwMXF5NH3G2Ko4O+AUoxZKH9+7ZtXIuhrUAbNgAvhezy71mJ70iZQMf+db772L2pEJhbB3/4sumC+wWK4rwxZQqmpCthHxckMzW1Qf8RK4LlOMftABcN59sfWj9mQiI3D1H9Tv2CoYCVfiZk/C3gPc7JF1c1udxop9ubBmFiuMouFR3suSNUu+289/yo0VOzMHx8ziLWpWRZIpHfI/e</vt:lpwstr>
  </property>
  <property fmtid="{D5CDD505-2E9C-101B-9397-08002B2CF9AE}" pid="22" name="x1ye=26">
    <vt:lpwstr>LhcfKrxMCWozFLPYSdkOjXRlY/1R+dc9Jqm6lE7+sCRQZQlAo4GeHgJiS7m3ZRoV1eRAPksSKCxcBRvIyl1eoPXgo3Vor8fajXmrKQPnqvgZ1ZYx/4VStHJYI5h3gn8JUthzT+D3l09CKrI/TNOJ13CO7/sNsRdS5eE05Q7oPX+t30XWHJulUDnxNXdZDixygqjl5bYr/ONgOLYVsXlF/XSxNF66aXSA28Oy4o/42Aq2FKvFoUZkH78nEcQcSFP</vt:lpwstr>
  </property>
  <property fmtid="{D5CDD505-2E9C-101B-9397-08002B2CF9AE}" pid="23" name="x1ye=27">
    <vt:lpwstr>kg7knCKDZp+SXw2tOtcwfNLYDFV6Mi/siVt5i7Vx9h4HNy19CHnoO0HZ9D5PuoAQUMIkFfBuEnx57bpPClxm6qTNAM0difUcT68rN4Ob0mTIU44DUmaoTBvwv8+NBx1O8Rmf5D1kkYi8JNQglIT/fRdJLeka071r64tOO3zVj1lLgG1uPMKb7O6SmESDfirjToY7+i4uYJ9c1+eCAbeUjYxW5GhJzUH19Guf4xMgqf13AVmy/yaXLD6huUwOByD</vt:lpwstr>
  </property>
  <property fmtid="{D5CDD505-2E9C-101B-9397-08002B2CF9AE}" pid="24" name="x1ye=28">
    <vt:lpwstr>fBKlPJAboh5CUsYd/owkFE1Fbu7ukiNXDvjS42np52brWz527vD93s+Tqh/yXEgA/HsVK+HlCcELOZniMZzv12KkdN6aOiaeML0spFrUwX8q5Ffx57H/UcmQDmhmy7e59qBZJnsxTX4UfOlk/urxWinq9g/G7Q8sntHZ/iuuyXSc9oRjRMFy4PRvIWGu8kpQ6O9QQrfW7jRvmg9gZ1iM3E4X9aoYDSr/U44MtCYKwiM7/s1f3BElTnbMZbnSfoH</vt:lpwstr>
  </property>
  <property fmtid="{D5CDD505-2E9C-101B-9397-08002B2CF9AE}" pid="25" name="x1ye=29">
    <vt:lpwstr>I5Wdhma1PqeEsbW9VgDYxOpjlm9C2p+JcyxWBUsJj4bXPygDr6PQFkuBQbHTNdNqzRHnnhaUYUnHNVRnLIiF6hHGGSb1iIRprPF7fUOsKnNDl0VnvJlO2vFf9VelMtsVecPAU7TJZ/RJuEBZZ5PsmAf6WQtZIW8P7ecST3YOuMRLTY8/jjp8jfFkRw8hRrnra92r+C/1fhMTG3mau71rRxquqmT6jMV9WODZZA+AKVAzEOppmYMpr6gFSNOOxJX</vt:lpwstr>
  </property>
  <property fmtid="{D5CDD505-2E9C-101B-9397-08002B2CF9AE}" pid="26" name="x1ye=3">
    <vt:lpwstr>3bneB9MY8d+bi15Z662gydtzW97hPnSsM4COqx4w8B96mkAWTbXA3ThgRrYo70WL0CgieN3f1v2bGCaasrN+W9g9OA0zoFIUKy+Rbr3kw8iw+MNUd60RR6zmibkufra6BoK5Tb4TbzhN0RUm1GJDY0pAIXWgfoTmcH1Rc+QRkgRDdiEiStX5mkMiQuDZt1pRnICcQ/wcJBSy6SnLc2KB9wEl7KaUGbuevkKb9WRPnOTbreUn1Z0o6LWFohhzQUg</vt:lpwstr>
  </property>
  <property fmtid="{D5CDD505-2E9C-101B-9397-08002B2CF9AE}" pid="27" name="x1ye=30">
    <vt:lpwstr>gGRiyUwKTnqs+HuK3u8kAPPo8+w7YmoLDQX04zA7ca27D+iSNnBguiAZy3XJrVmtvkMa7xGyvXdD2AApE2GY+GTpEm042jEHAe03U4XNjE8mBPDil/3x9JgQE4lX+8s4V2pRqduRRoBcMxWqazvb3i4dCX5V+t9Ojb1niV8gPaFkx/rDeS8P5LMDN5iU7looOS7ERn8sIBolOEV8yFUPQoKpMLOQnQsfpO16LzzrjcPuewfmip1yciJ6a5f+IdK</vt:lpwstr>
  </property>
  <property fmtid="{D5CDD505-2E9C-101B-9397-08002B2CF9AE}" pid="28" name="x1ye=31">
    <vt:lpwstr>8NRxr8lvzUrEH+9bRX+C+VB4AXop/+F5+nUx1UaeUXfUVMk2Lbn2f532FNvp0D0IZbH/3bxr1On5HkahA43HVk0NU1GS6s2Duh3oxUKQ+ZJVtLQR79ZfhOZeypw1xFZH7R0nCJCl+o0gHR8Ycom7NyIxDaTcSpdBkBA3WQRV3VZA1wIPCgOR3zOrzJR+T4qz3LHH4q+TzEvyJF4w9JHcxDy06rFU5fPMkz1eLHKQzyUeZidsKDrkPXHXk4hBPnf</vt:lpwstr>
  </property>
  <property fmtid="{D5CDD505-2E9C-101B-9397-08002B2CF9AE}" pid="29" name="x1ye=32">
    <vt:lpwstr>PuPg1YYKoGdU9LJ//NwldEo5bFDIjbHnf9WfKbNpm6lSDk5eQEu1l/lM2krALLl6geNPx+PqxssiAmgDeoaixkS3zlF9B7s2VFQ8TH3H6eXIVPifNPiHa52DgdKejhdBJvUjCjUA4gB/Zo4tWFnlpnL+ospo8sSuaFAYqph8aaf8auMUUEFujwkkg3CixCHlIv3nA8OlbhznAHa6gzy8zmgwYEZ62eQ15kWpQWLzlbMRCHYDsej6fFQ89R+Gp1K</vt:lpwstr>
  </property>
  <property fmtid="{D5CDD505-2E9C-101B-9397-08002B2CF9AE}" pid="30" name="x1ye=33">
    <vt:lpwstr>hjS4fg8OWTMs4gpXW2qVAD7vwMSFeKOcjeHLWBzhJ8lRIIsDhvs3+knJarJKhOzH80kS3Ht6JMuD6EQlLCNBiEU5PBRVCxAfPKIoAXN5I1/iwBb9dRveflCHWU0gjYB8VxKEQLH6vvrZv6miXtER4zwWyJHjW7zV7G6XJTuFoE9Hgaf7BC+jHkXsb4sWfAco718sJxvm34A6FKDzE6f0CL00iZNOIKi5Djape544tz7D4oCXnnmfmb0/RUi3E8g</vt:lpwstr>
  </property>
  <property fmtid="{D5CDD505-2E9C-101B-9397-08002B2CF9AE}" pid="31" name="x1ye=34">
    <vt:lpwstr>geV9Jz+zVvuKm2bfA7lOL8au99OwHelYJo8JTdJa74dHeO8e72djsanP46GiIRl0uYYcaBMGKKUydQH9zIoDYJl64uG7hm+yGwdSxs/8Cenk2atHs2NDADZSCsgpBJNZlYkJSLrRtofRAkWBEZWkv0la5b8kZOVz0gaMV8ipLm43s3d6gzCOwsBoOe4JRkkYfvuy4HzD5WEHhS3+KOobSD4o/yCBe0ds1YfKIYqj8sqNZFvFYIvicDntS7hAarK</vt:lpwstr>
  </property>
  <property fmtid="{D5CDD505-2E9C-101B-9397-08002B2CF9AE}" pid="32" name="x1ye=35">
    <vt:lpwstr>k9io6/M7VRzepKgLivGPf7I898ucXODOi0mAsmaZoQaUCKNxob4Fe2s+5MD9efSnBHg6XFOv8317Y5S3Jz64wN+cZPJN3/fDZwkmitolLpltHrnLI3DqQ3QIXyZF7YGxKI7r6cxf3IFRIEKSBeFEByPJqnWX+Z2ZOTkb4x+OzUNb6zqXWqZLDjbHBGD0spEOs2YuAk00EaR8NkrSf5izDi6ZToKiBGvmjt5fhjC9wpxll1zzKG8/xztlwRX+ihg</vt:lpwstr>
  </property>
  <property fmtid="{D5CDD505-2E9C-101B-9397-08002B2CF9AE}" pid="33" name="x1ye=36">
    <vt:lpwstr>k8Z1myeQyrESNG/hvUnCkIMbf6KWTXQEkYbFXe4VQ1QixieA6UuY9NM/HOkOzlnZ0LkDukl/k7NI4py/gTNMztjijMP5Lq1ITFINU8bBdr8IF2YSiFmwelzxW07ctFlNnGjJVsJgwMb8MOJOKvHaML4YXbE8c1fMf8A8bFPkTr9M6Za7HKYTbTQ79BwMxDD+/dJKX4nVw6VMfaj2NHo8Y9wse+DtBxB0FgdwQOqlp0dAHGinESye/eUoNE/Qwne</vt:lpwstr>
  </property>
  <property fmtid="{D5CDD505-2E9C-101B-9397-08002B2CF9AE}" pid="34" name="x1ye=37">
    <vt:lpwstr>J0BP35B0gVDlJRfzC/dIyjfsI/6XS8ClrOlBy78+S4OYbhFw1KUBfwqggAFLf3Gm7/v2jc6njEh5Gxr4CCJgjb7s2uFwmejYuz9YU8TjHd0BHGkKdb9RHl9SY9j9qs2B6d+P3hv8OW1SZrw5Bctp/t1UGT91X6bjFYcqpHVEl17MD+VsCr1wkKQtJcfap8Hsu9RoNyBeKlQ/4ximzI19ghy6C4HHeI/dIj/8BgS7+7p9pZejYDHLquywUcVSNSX</vt:lpwstr>
  </property>
  <property fmtid="{D5CDD505-2E9C-101B-9397-08002B2CF9AE}" pid="35" name="x1ye=38">
    <vt:lpwstr>4P1n5nu5pRJ5Qmg8fTZGdTw5MYkur56Jkc3F3dOxPH2uwW0/h+QHLz/GmQZiE00aeHN8Tkx0tUb2Wc1ccT77is0P+muLf8t1o1QWmCLOLIX7iqVdk4nWEHjYc2YmxE4lYBEGtKZHkef/uJZ9LPxW46obu8WzZHZ3QBZKW5btTzzmjb5NqUOgwB/cuO2MtfVrl5KZJdgMY7l5ZBC+/ssZSwO4gb2CT+ti+Rkqf39mMukwI+F3Q6qaOiZE3kaoSvc</vt:lpwstr>
  </property>
  <property fmtid="{D5CDD505-2E9C-101B-9397-08002B2CF9AE}" pid="36" name="x1ye=39">
    <vt:lpwstr>yHMIPXi1hglTc0NQlAthndyXbF42+4uy8Xf+qpQdwdUFh8JNg32+n53nPnTqvIHTaj1BVi70p7kzdzXgLi5rgQmnVG+xuUlb5GKM3U04M0mJGNxDUaR3lJNLvdLzUAG/u11Xv/kvP/Dvd6NEqM+OmX3E+VImVOn0HsUJRNHRxfh0+FhW5E28u6lNEt0SeDLQh4BI370eZbj5O/aANoJAabVu+yImEyJrNwwI+vp+a6m1b+3k8DZmfUCZKrJ17Rd</vt:lpwstr>
  </property>
  <property fmtid="{D5CDD505-2E9C-101B-9397-08002B2CF9AE}" pid="37" name="x1ye=4">
    <vt:lpwstr>EoMVohXpkNx7MG3J/JlGl2HJKkYMSHVj6eveiY4h5R9Ok/6aQcZhD/bZuMnQQ6NcpNqKn508Nc0bwjbuQ6V84TYcvcdWHXFzIlBVm5UKr3YGIQDttxwz2Zrg9KnB3pJt1IEmBEPNZGLzYSy0o2oSCIjeFXKS199lbasY04SQt7Bj07xyfuYMkgG2skSyFEAk5PTltqTjjxHEA9UkhR4X0d9Rc7JEGyi7688sFrGY/B5XakI5CeOBdG/Z45Fo7qz</vt:lpwstr>
  </property>
  <property fmtid="{D5CDD505-2E9C-101B-9397-08002B2CF9AE}" pid="38" name="x1ye=40">
    <vt:lpwstr>PT6HxVYt6KYvSkvUdm38fGMLRLJM3LdxJ0AJP3F6PYU2vFqjRzLtMR9vBH/hJ8PhB8P9nJ5j96rm35Q/0mQTYYJ7LoWpePjjfD4B3W8dQcxlFbAoA5WGAU/5okXE/0bMKbmBkRWWuNbJiNftiXhQWWY/rxiKJfXvlMswyzC5agqnRdtUA3iCt5RppmFpX6dKIxzcBupi2SXyR9vlRZQJhkEXgD0pflpaGpQ/qhSW6y8pDgNOcMH6nnhluI6Tc32</vt:lpwstr>
  </property>
  <property fmtid="{D5CDD505-2E9C-101B-9397-08002B2CF9AE}" pid="39" name="x1ye=41">
    <vt:lpwstr>g5L+PbXE5ekkDf8BzQGfl035J+L23rCT1tNqRGt+0ZqwkfQEb+Ro/B0UIiN3Lv2Vv/9U7AIru9jjGswicviDJHZxqaqvkrLS8mkKEtJqZN3QmllxfhuT42Y6eQNcFs4dsw3MVf0i8WXNRYPnEUa2fttXjunPOpb3zenYqMlV24HE9ZMWWDVU2uCSixRPSPj+2U4NNa47z7WR8ZpvxR26FCshIfNRYeyQN8dhANHJtpNcXFJwU7WSeo6a97o8Bmu</vt:lpwstr>
  </property>
  <property fmtid="{D5CDD505-2E9C-101B-9397-08002B2CF9AE}" pid="40" name="x1ye=42">
    <vt:lpwstr>3SmQlv1vDB+yC4OeojjFXtKbvrjyBZWHlXFIEXr1PoJa/7Jm1dvyDGqKfAI4KJg4897PqcMpCfN+eYZrg/U2tUNSlF4Lb/+qhT7rey9/Jv2IC1Xfyym3b4v9lxzrUiqX/z2AYYpFWXrCR+ox2JczcmP4/YQ2ymIlWVLXpJI5XllXr0I1zY/9S2JW39+6bDgmbwkImCjXoaDx5fqJ5pTqq0nZFleyCeldhQS9HsMolAoPXjXUSwroBqROGHI546k</vt:lpwstr>
  </property>
  <property fmtid="{D5CDD505-2E9C-101B-9397-08002B2CF9AE}" pid="41" name="x1ye=43">
    <vt:lpwstr>dOzHsAaKaJHAm5EjhnZ4MdH9rnfLQzlxsvmv3/9reAf7nJZ07fSCoXWizIhM4Xq2VXCn5q+EXJgFqUR9vTHDuDps1Oy0iEFwKKnVjukY93EFO2msqxLgfiyku7Wz4E+I0iIfvX7V63uVmKwfH+FPlJM1tM1mptpUGVAj1o2Wf6KQt1BTY2AQ0YHhhRcu5ssW7kWkSnp6A0r1jbthKLblU94rRJwYbFKAZWfUvzTRy8s9o/T80ii/4CKTuAxm82x</vt:lpwstr>
  </property>
  <property fmtid="{D5CDD505-2E9C-101B-9397-08002B2CF9AE}" pid="42" name="x1ye=44">
    <vt:lpwstr>1nthmPQrQGRE6TUit1S18fzvJWa5mol1yGwWy5XBK6N3xiPBFBd7JrbAqyW0mKvE/WrRUWN+ZLhk/exQrDsn02Keo9hlLx42bC3oD+n+7qnRkrkxD/tDa7GJXei1llccx1Zh1kIQneSsSVt0lQ2sRQZjMTS793I9n7c5Mr9PNdFrOjq/PvoJflRxWCiTNU0VQ4fcClxcV2qcpR3VUJO19ZuE6WQSio4+4QMrum+vTnrljB7Uiskgnin80Rk2QLn</vt:lpwstr>
  </property>
  <property fmtid="{D5CDD505-2E9C-101B-9397-08002B2CF9AE}" pid="43" name="x1ye=45">
    <vt:lpwstr>LozFZlbybTVNC/DIKYwyWNoe8QQkb2sMh4yT8VlHeCxfxWX16qglPg8UzkGzT+8tW7kND/jLD8N2OnYMk8Vgt8NE7jVT2uVx1uJZ/P4RBsEUnzeixhpHR0irI4GF3j/1Y3V/EqNMSzmJq3DFp+BqHVPQ6BCxkouxI1unCjijPtr+yAoGFvYpA+dvIqz6OgdZ92ASO0esnk+BbYPBTs2/22vHLd38jU84LK2Elg7fOvFdeS531eaCP/1w5rwk0un</vt:lpwstr>
  </property>
  <property fmtid="{D5CDD505-2E9C-101B-9397-08002B2CF9AE}" pid="44" name="x1ye=46">
    <vt:lpwstr>nEve5KH39O/245P1kJBFJF/awqCnIxXido7GIFfXyyDON7NpPEjaB1UZnq8U9DGSXsRODytjBKEMbDsB6kRER4fmRYTn72a77nn0wn/5Mu+7vzqCyQNyiE9ugFd1PVefJ3SecSB+3xLcWipEpi5Wk5k2glvbchTs/EW8INRq77j8ieKkIH1KkHnfMmmhpGf53C/E3HkkTKmgKoWp8zYyOfoR+wRaNcD0QuE8PsMvMIvrZ82AzUoNRBFhPAKn4Y9</vt:lpwstr>
  </property>
  <property fmtid="{D5CDD505-2E9C-101B-9397-08002B2CF9AE}" pid="45" name="x1ye=47">
    <vt:lpwstr>wJ/1GHV+6O2EoAldLVl0UgNDx+AQdLv5HlvXZiWLlcU1YFs/p+L+vHZVjyDSnEFpF4ccQaX6NKOYa/NTx+/oroheKxNURAVi7iZcPbCNNSu0hAS2Jmqa51aBlBwwUExyR71MabFNuvbfuhNiaJU913Gws+DtCyJOamPPIVwFj8uoaGhXTVqGu+1lwbGJePmk6xYWKlb9GUFwg68lSUd5+WTeSL5iwN/ZNWHTnnJ/3OTa+ThN4pYlCti7dRG7z2K</vt:lpwstr>
  </property>
  <property fmtid="{D5CDD505-2E9C-101B-9397-08002B2CF9AE}" pid="46" name="x1ye=48">
    <vt:lpwstr>RcuAqYmJe/YvPdnq1TKpJndSFld/LNwDhd2saqo5pwyvpj3Co7L9qjQLsPjhvbTtOyFW0dXhvI3+HQ2o+XGPIBFLX8G9wqAKDMSRl5XBuODx6zOOosjxM/9WhlKanPrLve/lJvJaGYUGCXAmUfJSmabmcDJDEQzDmZeq//vvfzD9R1v4LwAA</vt:lpwstr>
  </property>
  <property fmtid="{D5CDD505-2E9C-101B-9397-08002B2CF9AE}" pid="47" name="x1ye=5">
    <vt:lpwstr>QvBxcXuPBrSq3ELvB87KPjXKY3e/FFB+fsDiyjR91h7LCB3saSgOdnMgpJWHv+KLAeYjRpMvLp6lZ+3v9VOYzdFmD/KjqCAZEPsJAuOkzg6GOxdS80CNfeU81+T4mwIJ6ein+S4LFFSEsCVtTZYoKkFAQhPce5zAafEgbGVIRcT7XL2bA4YRQ1aIsZhCE/B0g2W5m305Vbi1/Fwg58ui3eqoKWQLtSzqiBIIOfn6y7H6EewziSLxERokpP3qkZ3</vt:lpwstr>
  </property>
  <property fmtid="{D5CDD505-2E9C-101B-9397-08002B2CF9AE}" pid="48" name="x1ye=6">
    <vt:lpwstr>eHv3rZgMk4a/bLju3OhFG+ceI+Swcs+Zez2z2vDoSSh0bL7KNfnqbbY3oN53FOxcB8zg8cLy9DKpLW2pf3LZQlsTbnwzMlXhXsX+jJD25Rjy7GWys5A9AfsfHF4NepAxUfEGM2SsrDHqzG/J6OYjwNot0Il8QivWUun14wjFnNqpW/Z8zSm+8x5QYSntw/yNVBReieOIrD/UfWVC3BF0rprKmny0r6QePFbJmeRFtIrn/eH9xtaGLxRIK5NtMFb</vt:lpwstr>
  </property>
  <property fmtid="{D5CDD505-2E9C-101B-9397-08002B2CF9AE}" pid="49" name="x1ye=7">
    <vt:lpwstr>4GVgyn5mi++smS4dJczlpxF5K51dhsXFdODptd9Qxanmq1C9rUDi41pU6cR5Bqq9o4HVphX5AV/YoweUoInFoW5qM6PNn9v77/0bmZBEAhatMnn2YR8PXFEuxe8+SICxm/A8aPfIJHgTLxBJZ5Jy9TDG2UAHc07kiCX+XJbLb5+Xq9EKpUI7ckcSdoynw875PHrPh0Z16loBDFG6BeM078ujfZfZzyDXRjWsP0ZrhQj5YZrZJxu41GSZVqghXoF</vt:lpwstr>
  </property>
  <property fmtid="{D5CDD505-2E9C-101B-9397-08002B2CF9AE}" pid="50" name="x1ye=8">
    <vt:lpwstr>Bx7XYmKrhD6ywq/2XG8IMZt1a+xy/Ysy882xgbyXwAU+t3h5RnALhltTYC/oAW5b9cS0+jaql9cT3eScLnBPlOFd0iDEFv/5UFp9A63e6yHa/TySj687+gjk089/S5x3oAEsoj7hpcTI5umc0NIufRZno2XgxGh+t+Tuq5Je0K7XqM06CSZdf4fgtbcmXbAmOOqmYq1gXijceNil3MFl70n0axX35s1xKVtd1NlMlcsmB2C0z+0F35XnWFDDWEF</vt:lpwstr>
  </property>
  <property fmtid="{D5CDD505-2E9C-101B-9397-08002B2CF9AE}" pid="51" name="x1ye=9">
    <vt:lpwstr>EXBsU7Lxzi6AfXT/GwHopCQJLNXcTUczZZlukCOahf1GVk9sjroHO4KS58xfYp7ErPjAMYbevlUhJLyfhFPFxnXSb7Y/nDwb19rO8b9UNEqjyPWvm0wK49TqQApr+HCKKwr9nIH5BTr2TGK0L1hejF7SYbzj+bAsyShPq6YiSSWfrQWOExNyKwFVVT3ZSMpEseGHR23F92yiFdns+qDrK5xdSpIayL9U+/sc4sW9Ua9nTqeX4SPVNUPgXg0GlvF</vt:lpwstr>
  </property>
</Properties>
</file>